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A7CED" w14:textId="0283D897" w:rsidR="00D028A9" w:rsidRPr="00C266C3" w:rsidRDefault="00D028A9">
      <w:pPr>
        <w:rPr>
          <w:b/>
          <w:bCs/>
          <w:sz w:val="36"/>
          <w:szCs w:val="36"/>
        </w:rPr>
      </w:pPr>
      <w:r w:rsidRPr="00C266C3">
        <w:rPr>
          <w:b/>
          <w:bCs/>
          <w:sz w:val="36"/>
          <w:szCs w:val="36"/>
        </w:rPr>
        <w:t>New Document/Label System</w:t>
      </w:r>
    </w:p>
    <w:p w14:paraId="7A2A46F2" w14:textId="32612EA6" w:rsidR="00D028A9" w:rsidRPr="00D028A9" w:rsidRDefault="00D028A9">
      <w:pPr>
        <w:rPr>
          <w:sz w:val="28"/>
          <w:szCs w:val="28"/>
        </w:rPr>
      </w:pPr>
      <w:r w:rsidRPr="00C266C3">
        <w:rPr>
          <w:b/>
          <w:bCs/>
          <w:sz w:val="28"/>
          <w:szCs w:val="28"/>
        </w:rPr>
        <w:t>Documents</w:t>
      </w:r>
      <w:r w:rsidRPr="00D028A9">
        <w:rPr>
          <w:sz w:val="28"/>
          <w:szCs w:val="28"/>
        </w:rPr>
        <w:t>:</w:t>
      </w:r>
    </w:p>
    <w:p w14:paraId="55476B0C" w14:textId="433BE193" w:rsidR="00D028A9" w:rsidRDefault="00D028A9">
      <w:r w:rsidRPr="00D028A9">
        <w:rPr>
          <w:noProof/>
        </w:rPr>
        <w:drawing>
          <wp:inline distT="0" distB="0" distL="0" distR="0" wp14:anchorId="57C9A527" wp14:editId="65A52E60">
            <wp:extent cx="30956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72" r="6479"/>
                    <a:stretch/>
                  </pic:blipFill>
                  <pic:spPr bwMode="auto">
                    <a:xfrm>
                      <a:off x="0" y="0"/>
                      <a:ext cx="3096059" cy="8002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4B221" w14:textId="1D09C9ED" w:rsidR="00397D0A" w:rsidRDefault="00D028A9">
      <w:r>
        <w:t>Use this ‘Tool’</w:t>
      </w:r>
    </w:p>
    <w:p w14:paraId="1B9441BF" w14:textId="74881EB3" w:rsidR="00397D0A" w:rsidRDefault="00397D0A">
      <w:r>
        <w:t>- If you want the document to print in the first pass (</w:t>
      </w:r>
      <w:proofErr w:type="spellStart"/>
      <w:proofErr w:type="gramStart"/>
      <w:r>
        <w:t>ie</w:t>
      </w:r>
      <w:proofErr w:type="spellEnd"/>
      <w:proofErr w:type="gramEnd"/>
      <w:r>
        <w:t xml:space="preserve"> a word or pdf), place in Initial DOCS</w:t>
      </w:r>
    </w:p>
    <w:p w14:paraId="71253913" w14:textId="250EC12D" w:rsidR="00397D0A" w:rsidRDefault="00397D0A">
      <w:r>
        <w:t>- If you want the document to print in the second pass (a crystal report that utilizes the serial number and order number), place in the Final DOCS</w:t>
      </w:r>
    </w:p>
    <w:p w14:paraId="692714EB" w14:textId="50130AE3" w:rsidR="00D028A9" w:rsidRDefault="00D028A9">
      <w:r w:rsidRPr="00D028A9">
        <w:rPr>
          <w:noProof/>
        </w:rPr>
        <w:drawing>
          <wp:inline distT="0" distB="0" distL="0" distR="0" wp14:anchorId="0595997C" wp14:editId="09DC1C5D">
            <wp:extent cx="5943600" cy="7740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AE23E" w14:textId="5054437A" w:rsidR="00D028A9" w:rsidRDefault="00397D0A">
      <w:r>
        <w:t xml:space="preserve">- </w:t>
      </w:r>
      <w:r w:rsidR="00D028A9">
        <w:t xml:space="preserve">Copy the folder path of the file you need to print, but ensure the length of the file is in one line, otherwise the system cannot print. </w:t>
      </w:r>
    </w:p>
    <w:p w14:paraId="64C4F7EB" w14:textId="4ED41C20" w:rsidR="00D028A9" w:rsidRDefault="00397D0A">
      <w:r>
        <w:t xml:space="preserve">- </w:t>
      </w:r>
      <w:r w:rsidR="00D028A9">
        <w:t>Remove subdirectories until it fits in one line as shown,</w:t>
      </w:r>
    </w:p>
    <w:p w14:paraId="45D1FF85" w14:textId="7232A8BB" w:rsidR="00D028A9" w:rsidRDefault="00397D0A">
      <w:r>
        <w:t xml:space="preserve">- </w:t>
      </w:r>
      <w:r w:rsidR="00D028A9">
        <w:t xml:space="preserve">Also ensure that the majority of the file name is included, so it can be searched for and not find multiple results when searching for a file with that string of characters in the path specified. </w:t>
      </w:r>
    </w:p>
    <w:p w14:paraId="2C1079D1" w14:textId="778E67C0" w:rsidR="00D028A9" w:rsidRDefault="00397D0A">
      <w:r>
        <w:t xml:space="preserve">- </w:t>
      </w:r>
      <w:r w:rsidR="00D028A9">
        <w:t>Include a question mark between the end of the path, and the file name regardless if you can fit all of the path in the line.</w:t>
      </w:r>
    </w:p>
    <w:p w14:paraId="4C6D7B5D" w14:textId="5D9BB204" w:rsidR="00D028A9" w:rsidRDefault="00D028A9">
      <w:pPr>
        <w:rPr>
          <w:sz w:val="28"/>
          <w:szCs w:val="28"/>
        </w:rPr>
      </w:pPr>
      <w:r w:rsidRPr="00C266C3">
        <w:rPr>
          <w:b/>
          <w:bCs/>
          <w:sz w:val="28"/>
          <w:szCs w:val="28"/>
        </w:rPr>
        <w:t>Labels</w:t>
      </w:r>
      <w:r w:rsidRPr="00D028A9">
        <w:rPr>
          <w:sz w:val="28"/>
          <w:szCs w:val="28"/>
        </w:rPr>
        <w:t>:</w:t>
      </w:r>
    </w:p>
    <w:p w14:paraId="39093E1D" w14:textId="2058961F" w:rsidR="00D028A9" w:rsidRDefault="004D7825">
      <w:r>
        <w:t>Same system as before, with a different way of typing in the BOM Notes;</w:t>
      </w:r>
    </w:p>
    <w:p w14:paraId="0183E773" w14:textId="2BB83AF5" w:rsidR="004D7825" w:rsidRDefault="004D7825">
      <w:r w:rsidRPr="004D7825">
        <w:rPr>
          <w:noProof/>
        </w:rPr>
        <w:drawing>
          <wp:inline distT="0" distB="0" distL="0" distR="0" wp14:anchorId="25F1F03C" wp14:editId="047578EA">
            <wp:extent cx="5943600" cy="723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5393"/>
                    <a:stretch/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BA931B" w14:textId="202B2E9A" w:rsidR="004D7825" w:rsidRDefault="004D7825">
      <w:r>
        <w:t>If you need to just print to a label type</w:t>
      </w:r>
    </w:p>
    <w:p w14:paraId="33A78537" w14:textId="62D63B34" w:rsidR="004D7825" w:rsidRDefault="004D7825">
      <w:r w:rsidRPr="004D7825">
        <w:rPr>
          <w:noProof/>
        </w:rPr>
        <w:drawing>
          <wp:inline distT="0" distB="0" distL="0" distR="0" wp14:anchorId="4FAA323A" wp14:editId="7EB50E8B">
            <wp:extent cx="5943600" cy="7950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778F" w14:textId="77777777" w:rsidR="00397D0A" w:rsidRDefault="004D7825">
      <w:r>
        <w:t>If the label specified as a parameter to enter, separate with a question mark for each</w:t>
      </w:r>
    </w:p>
    <w:p w14:paraId="0028050A" w14:textId="29AC6C38" w:rsidR="004D7825" w:rsidRDefault="004D7825">
      <w:r>
        <w:t>Up to 3 parameters</w:t>
      </w:r>
    </w:p>
    <w:p w14:paraId="4895E083" w14:textId="2D2F3A52" w:rsidR="004D7825" w:rsidRDefault="004D7825">
      <w:r>
        <w:t xml:space="preserve">Ensure that the parameters do not exceed </w:t>
      </w:r>
      <w:proofErr w:type="gramStart"/>
      <w:r>
        <w:t>one line</w:t>
      </w:r>
      <w:proofErr w:type="gramEnd"/>
      <w:r>
        <w:t xml:space="preserve"> </w:t>
      </w:r>
      <w:proofErr w:type="spellStart"/>
      <w:r>
        <w:t>aswell</w:t>
      </w:r>
      <w:proofErr w:type="spellEnd"/>
      <w:r>
        <w:t>.</w:t>
      </w:r>
    </w:p>
    <w:p w14:paraId="0A0575FC" w14:textId="320FD2D0" w:rsidR="004D7825" w:rsidRDefault="004D7825">
      <w:r>
        <w:t xml:space="preserve">If you need multiple labels/documents, use the next line down. </w:t>
      </w:r>
    </w:p>
    <w:p w14:paraId="24174B95" w14:textId="4973D4C9" w:rsidR="004D7825" w:rsidRDefault="00397D0A">
      <w:r>
        <w:t xml:space="preserve">- </w:t>
      </w:r>
      <w:r w:rsidR="004D7825">
        <w:t xml:space="preserve">Don’t </w:t>
      </w:r>
      <w:r w:rsidR="00CD3ED5">
        <w:t>leave a blank line at the end</w:t>
      </w:r>
    </w:p>
    <w:p w14:paraId="1C724C23" w14:textId="44DF48A7" w:rsidR="00D028A9" w:rsidRDefault="004D7825">
      <w:r w:rsidRPr="004D7825">
        <w:rPr>
          <w:noProof/>
        </w:rPr>
        <w:drawing>
          <wp:inline distT="0" distB="0" distL="0" distR="0" wp14:anchorId="44F302BD" wp14:editId="3609C76B">
            <wp:extent cx="5943600" cy="1206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9E60F" w14:textId="136D4300" w:rsidR="00D028A9" w:rsidRDefault="00D028A9">
      <w:pPr>
        <w:rPr>
          <w:sz w:val="28"/>
          <w:szCs w:val="28"/>
        </w:rPr>
      </w:pPr>
      <w:r w:rsidRPr="00D028A9">
        <w:rPr>
          <w:sz w:val="28"/>
          <w:szCs w:val="28"/>
        </w:rPr>
        <w:lastRenderedPageBreak/>
        <w:t>What not to do:</w:t>
      </w:r>
    </w:p>
    <w:p w14:paraId="61B01E8E" w14:textId="0346E2BA" w:rsidR="004D7825" w:rsidRPr="004D7825" w:rsidRDefault="004D7825">
      <w:pPr>
        <w:rPr>
          <w:sz w:val="24"/>
          <w:szCs w:val="24"/>
        </w:rPr>
      </w:pPr>
      <w:r w:rsidRPr="004D7825">
        <w:rPr>
          <w:sz w:val="24"/>
          <w:szCs w:val="24"/>
        </w:rPr>
        <w:t>Documents:</w:t>
      </w:r>
    </w:p>
    <w:p w14:paraId="6DC3D2D8" w14:textId="570B0651" w:rsidR="00D028A9" w:rsidRDefault="00D028A9">
      <w:r w:rsidRPr="00D028A9">
        <w:rPr>
          <w:noProof/>
        </w:rPr>
        <w:drawing>
          <wp:inline distT="0" distB="0" distL="0" distR="0" wp14:anchorId="586E1591" wp14:editId="641B0BCE">
            <wp:extent cx="5943600" cy="74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3635" w14:textId="5D477A8F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 Multiple lines</w:t>
      </w:r>
    </w:p>
    <w:p w14:paraId="40DDA98A" w14:textId="1A35A003" w:rsidR="00D028A9" w:rsidRDefault="00D028A9">
      <w:r w:rsidRPr="00D028A9">
        <w:rPr>
          <w:noProof/>
        </w:rPr>
        <w:drawing>
          <wp:inline distT="0" distB="0" distL="0" distR="0" wp14:anchorId="07F27724" wp14:editId="3E3694A3">
            <wp:extent cx="5943600" cy="667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4153" w14:textId="0FEF1DF9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Extra \ before </w:t>
      </w:r>
      <w:proofErr w:type="gramStart"/>
      <w:r>
        <w:t>the ?</w:t>
      </w:r>
      <w:proofErr w:type="gramEnd"/>
    </w:p>
    <w:p w14:paraId="0F4AB4E2" w14:textId="635DA043" w:rsidR="00D028A9" w:rsidRDefault="00D028A9">
      <w:r w:rsidRPr="00D028A9">
        <w:rPr>
          <w:noProof/>
        </w:rPr>
        <w:drawing>
          <wp:inline distT="0" distB="0" distL="0" distR="0" wp14:anchorId="553B1EA7" wp14:editId="02A6E0CF">
            <wp:extent cx="5943600" cy="644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1D22" w14:textId="05DDA02B" w:rsidR="00D028A9" w:rsidRDefault="00D028A9" w:rsidP="00D028A9">
      <w:pPr>
        <w:pStyle w:val="ListParagraph"/>
        <w:numPr>
          <w:ilvl w:val="0"/>
          <w:numId w:val="24"/>
        </w:numPr>
      </w:pPr>
      <w:r>
        <w:t>Does work, but will take a long time to search through the whole WATNAS</w:t>
      </w:r>
    </w:p>
    <w:p w14:paraId="225648B2" w14:textId="6FB867B7" w:rsidR="00D028A9" w:rsidRDefault="00D028A9" w:rsidP="00D028A9">
      <w:r w:rsidRPr="00D028A9">
        <w:rPr>
          <w:noProof/>
        </w:rPr>
        <w:drawing>
          <wp:inline distT="0" distB="0" distL="0" distR="0" wp14:anchorId="1FBBA87B" wp14:editId="7897B99B">
            <wp:extent cx="5943600" cy="736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D3CA" w14:textId="008FBA37" w:rsidR="00D028A9" w:rsidRDefault="00D028A9" w:rsidP="00D028A9">
      <w:pPr>
        <w:pStyle w:val="ListParagraph"/>
        <w:numPr>
          <w:ilvl w:val="0"/>
          <w:numId w:val="24"/>
        </w:numPr>
      </w:pPr>
      <w:r>
        <w:t xml:space="preserve">No question </w:t>
      </w:r>
      <w:proofErr w:type="gramStart"/>
      <w:r>
        <w:t>mark</w:t>
      </w:r>
      <w:proofErr w:type="gramEnd"/>
    </w:p>
    <w:p w14:paraId="24E7870E" w14:textId="5D48DE57" w:rsidR="004D7825" w:rsidRPr="004D7825" w:rsidRDefault="004D7825" w:rsidP="004D7825">
      <w:pPr>
        <w:rPr>
          <w:sz w:val="24"/>
          <w:szCs w:val="24"/>
        </w:rPr>
      </w:pPr>
      <w:proofErr w:type="spellStart"/>
      <w:r w:rsidRPr="004D7825">
        <w:rPr>
          <w:sz w:val="24"/>
          <w:szCs w:val="24"/>
        </w:rPr>
        <w:t>Lables</w:t>
      </w:r>
      <w:proofErr w:type="spellEnd"/>
      <w:r w:rsidRPr="004D7825">
        <w:rPr>
          <w:sz w:val="24"/>
          <w:szCs w:val="24"/>
        </w:rPr>
        <w:t>:</w:t>
      </w:r>
    </w:p>
    <w:p w14:paraId="4F86A817" w14:textId="72020807" w:rsidR="004D7825" w:rsidRDefault="004D7825" w:rsidP="004D7825">
      <w:r w:rsidRPr="004D7825">
        <w:rPr>
          <w:noProof/>
        </w:rPr>
        <w:drawing>
          <wp:inline distT="0" distB="0" distL="0" distR="0" wp14:anchorId="00216DF5" wp14:editId="1BF7FB38">
            <wp:extent cx="5943600" cy="7531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AEF33" w14:textId="417B032C" w:rsidR="004D7825" w:rsidRDefault="004D7825" w:rsidP="004D7825">
      <w:pPr>
        <w:pStyle w:val="ListParagraph"/>
        <w:numPr>
          <w:ilvl w:val="0"/>
          <w:numId w:val="24"/>
        </w:numPr>
      </w:pPr>
      <w:r>
        <w:t xml:space="preserve">Word </w:t>
      </w:r>
      <w:proofErr w:type="spellStart"/>
      <w:r>
        <w:t>infront</w:t>
      </w:r>
      <w:proofErr w:type="spellEnd"/>
    </w:p>
    <w:p w14:paraId="273593FD" w14:textId="77777777" w:rsidR="004D7825" w:rsidRPr="00D028A9" w:rsidRDefault="004D7825" w:rsidP="004D7825">
      <w:pPr>
        <w:ind w:left="360"/>
      </w:pPr>
    </w:p>
    <w:sectPr w:rsidR="004D7825" w:rsidRPr="00D028A9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E4356" w14:textId="77777777" w:rsidR="00402334" w:rsidRDefault="00402334" w:rsidP="00D028A9">
      <w:r>
        <w:separator/>
      </w:r>
    </w:p>
  </w:endnote>
  <w:endnote w:type="continuationSeparator" w:id="0">
    <w:p w14:paraId="1C920376" w14:textId="77777777" w:rsidR="00402334" w:rsidRDefault="00402334" w:rsidP="00D028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05DD4" w14:textId="77777777" w:rsidR="00402334" w:rsidRDefault="00402334" w:rsidP="00D028A9">
      <w:r>
        <w:separator/>
      </w:r>
    </w:p>
  </w:footnote>
  <w:footnote w:type="continuationSeparator" w:id="0">
    <w:p w14:paraId="28488773" w14:textId="77777777" w:rsidR="00402334" w:rsidRDefault="00402334" w:rsidP="00D028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13D02" w14:textId="52655274" w:rsidR="00D028A9" w:rsidRDefault="00D028A9" w:rsidP="00D028A9">
    <w:pPr>
      <w:pStyle w:val="Header"/>
      <w:jc w:val="right"/>
    </w:pPr>
    <w:r>
      <w:t>Jacob</w:t>
    </w:r>
  </w:p>
  <w:p w14:paraId="141901F0" w14:textId="04F24626" w:rsidR="00D028A9" w:rsidRDefault="00D028A9" w:rsidP="00D028A9">
    <w:pPr>
      <w:pStyle w:val="Header"/>
      <w:jc w:val="right"/>
    </w:pPr>
    <w:r>
      <w:t>jwScott@pixustechnologies.com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76D5EE1"/>
    <w:multiLevelType w:val="hybridMultilevel"/>
    <w:tmpl w:val="8D2C6C22"/>
    <w:lvl w:ilvl="0" w:tplc="847045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0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1"/>
  </w:num>
  <w:num w:numId="21">
    <w:abstractNumId w:val="18"/>
  </w:num>
  <w:num w:numId="22">
    <w:abstractNumId w:val="11"/>
  </w:num>
  <w:num w:numId="23">
    <w:abstractNumId w:val="23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8A9"/>
    <w:rsid w:val="00397D0A"/>
    <w:rsid w:val="003A18C2"/>
    <w:rsid w:val="00402334"/>
    <w:rsid w:val="004D7825"/>
    <w:rsid w:val="00645252"/>
    <w:rsid w:val="006D3D74"/>
    <w:rsid w:val="0083569A"/>
    <w:rsid w:val="00A9204E"/>
    <w:rsid w:val="00C25D21"/>
    <w:rsid w:val="00C266C3"/>
    <w:rsid w:val="00CD3ED5"/>
    <w:rsid w:val="00D028A9"/>
    <w:rsid w:val="00D95D6C"/>
    <w:rsid w:val="00E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C0EACA"/>
  <w15:chartTrackingRefBased/>
  <w15:docId w15:val="{08556D9F-CED9-4A4F-AAAE-8CCB93849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D028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Scott\AppData\Local\Microsoft\Office\16.0\DTS\en-US%7b071B7910-DEA9-48FF-AC6E-5084D4F90E32%7d\%7b75E7E3A9-C88E-463D-BB04-D39989314F82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121E962-90F7-4015-B092-B798BEEF8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{75E7E3A9-C88E-463D-BB04-D39989314F82}tf02786999_win32.dotx</Template>
  <TotalTime>307</TotalTime>
  <Pages>2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 Scott</dc:creator>
  <cp:keywords/>
  <dc:description/>
  <cp:lastModifiedBy>Pixus Print Administrator</cp:lastModifiedBy>
  <cp:revision>5</cp:revision>
  <cp:lastPrinted>2021-10-01T15:46:00Z</cp:lastPrinted>
  <dcterms:created xsi:type="dcterms:W3CDTF">2021-10-01T15:27:00Z</dcterms:created>
  <dcterms:modified xsi:type="dcterms:W3CDTF">2021-10-22T20:39:00Z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